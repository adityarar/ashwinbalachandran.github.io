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EE7" w:rsidRDefault="003D4EE7">
      <w:pPr>
        <w:jc w:val="center"/>
      </w:pPr>
      <w:r>
        <w:rPr>
          <w:rFonts w:ascii="Corbel" w:hAnsi="Corbel" w:cs="Corbel"/>
          <w:b/>
          <w:caps/>
          <w:sz w:val="40"/>
          <w:szCs w:val="40"/>
        </w:rPr>
        <w:t>ASHWIN Balachandran</w:t>
      </w:r>
    </w:p>
    <w:p w:rsidR="003D4EE7" w:rsidRPr="00E4409E" w:rsidRDefault="006E1753">
      <w:pPr>
        <w:jc w:val="center"/>
      </w:pPr>
      <w:r>
        <w:rPr>
          <w:rFonts w:ascii="Corbel" w:hAnsi="Corbel" w:cs="Corbel"/>
          <w:sz w:val="18"/>
          <w:szCs w:val="18"/>
        </w:rPr>
        <w:t>Irvine, California 92612 | 949-414-1157</w:t>
      </w:r>
      <w:r w:rsidR="003D4EE7">
        <w:rPr>
          <w:rFonts w:ascii="Corbel" w:hAnsi="Corbel" w:cs="Corbel"/>
          <w:sz w:val="18"/>
          <w:szCs w:val="18"/>
        </w:rPr>
        <w:t xml:space="preserve"> | </w:t>
      </w:r>
      <w:hyperlink r:id="rId7" w:history="1">
        <w:r w:rsidR="003D4EE7" w:rsidRPr="00E4409E">
          <w:rPr>
            <w:rStyle w:val="Hyperlink"/>
            <w:rFonts w:ascii="Corbel" w:hAnsi="Corbel" w:cs="Corbel"/>
            <w:sz w:val="18"/>
            <w:szCs w:val="18"/>
            <w:u w:val="none"/>
          </w:rPr>
          <w:t>balachaa@uci.edu</w:t>
        </w:r>
      </w:hyperlink>
      <w:r w:rsidR="003D4EE7">
        <w:rPr>
          <w:rFonts w:ascii="Corbel" w:hAnsi="Corbel" w:cs="Corbel"/>
          <w:sz w:val="18"/>
          <w:szCs w:val="18"/>
        </w:rPr>
        <w:t xml:space="preserve">| </w:t>
      </w:r>
      <w:hyperlink r:id="rId8" w:history="1">
        <w:r w:rsidR="003D4EE7" w:rsidRPr="00E4409E">
          <w:rPr>
            <w:rStyle w:val="Hyperlink"/>
            <w:rFonts w:ascii="Corbel" w:hAnsi="Corbel" w:cs="Corbel"/>
            <w:sz w:val="18"/>
            <w:szCs w:val="18"/>
            <w:u w:val="none"/>
          </w:rPr>
          <w:t>linkedin.com/in/</w:t>
        </w:r>
        <w:proofErr w:type="spellStart"/>
        <w:r w:rsidR="003D4EE7" w:rsidRPr="00E4409E">
          <w:rPr>
            <w:rStyle w:val="Hyperlink"/>
            <w:rFonts w:ascii="Corbel" w:hAnsi="Corbel" w:cs="Corbel"/>
            <w:sz w:val="18"/>
            <w:szCs w:val="18"/>
            <w:u w:val="none"/>
          </w:rPr>
          <w:t>ashwinbalachandran</w:t>
        </w:r>
        <w:proofErr w:type="spellEnd"/>
        <w:r w:rsidR="003D4EE7" w:rsidRPr="00E4409E">
          <w:rPr>
            <w:rStyle w:val="Hyperlink"/>
            <w:rFonts w:ascii="Corbel" w:hAnsi="Corbel" w:cs="Corbel"/>
            <w:sz w:val="18"/>
            <w:szCs w:val="18"/>
            <w:u w:val="none"/>
          </w:rPr>
          <w:t>/</w:t>
        </w:r>
      </w:hyperlink>
      <w:r w:rsidR="0084499D">
        <w:rPr>
          <w:rFonts w:ascii="Corbel" w:hAnsi="Corbel" w:cs="Corbel"/>
          <w:sz w:val="18"/>
          <w:szCs w:val="18"/>
        </w:rPr>
        <w:t xml:space="preserve">| </w:t>
      </w:r>
      <w:hyperlink r:id="rId9" w:history="1">
        <w:r w:rsidR="0084499D" w:rsidRPr="0084499D">
          <w:rPr>
            <w:rStyle w:val="Hyperlink"/>
            <w:rFonts w:ascii="Corbel" w:hAnsi="Corbel" w:cs="Corbel"/>
            <w:sz w:val="18"/>
            <w:szCs w:val="18"/>
          </w:rPr>
          <w:t>github.com/</w:t>
        </w:r>
        <w:proofErr w:type="spellStart"/>
        <w:r w:rsidR="0084499D" w:rsidRPr="0084499D">
          <w:rPr>
            <w:rStyle w:val="Hyperlink"/>
            <w:rFonts w:ascii="Corbel" w:hAnsi="Corbel" w:cs="Corbel"/>
            <w:sz w:val="18"/>
            <w:szCs w:val="18"/>
          </w:rPr>
          <w:t>ashwinbalachandran</w:t>
        </w:r>
        <w:proofErr w:type="spellEnd"/>
      </w:hyperlink>
    </w:p>
    <w:p w:rsidR="003D4EE7" w:rsidRDefault="003D4EE7">
      <w:pPr>
        <w:jc w:val="center"/>
      </w:pPr>
    </w:p>
    <w:p w:rsidR="003D4EE7" w:rsidRDefault="003D4EE7">
      <w:pPr>
        <w:jc w:val="both"/>
        <w:rPr>
          <w:rFonts w:ascii="Corbel" w:hAnsi="Corbel" w:cs="Corbel"/>
          <w:b/>
          <w:color w:val="0000FF"/>
          <w:sz w:val="20"/>
          <w:szCs w:val="20"/>
        </w:rPr>
      </w:pPr>
    </w:p>
    <w:p w:rsidR="003D4EE7" w:rsidRDefault="003D4EE7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</w:pPr>
      <w:r>
        <w:rPr>
          <w:rFonts w:ascii="Corbel" w:hAnsi="Corbel" w:cs="Corbel"/>
          <w:b/>
          <w:caps/>
          <w:spacing w:val="60"/>
          <w:sz w:val="20"/>
          <w:szCs w:val="20"/>
        </w:rPr>
        <w:t>SUMMARY</w:t>
      </w:r>
    </w:p>
    <w:p w:rsidR="003D4EE7" w:rsidRDefault="003D4EE7">
      <w:pPr>
        <w:pStyle w:val="PlainText"/>
        <w:numPr>
          <w:ilvl w:val="0"/>
          <w:numId w:val="2"/>
        </w:numPr>
        <w:ind w:left="720"/>
      </w:pPr>
      <w:r>
        <w:rPr>
          <w:rFonts w:ascii="Corbel" w:eastAsia="MS Mincho" w:hAnsi="Corbel" w:cs="Corbel"/>
          <w:spacing w:val="-3"/>
        </w:rPr>
        <w:t>Currently a Master of Computer Science student at University of California, Irvine.</w:t>
      </w:r>
    </w:p>
    <w:p w:rsidR="00D80576" w:rsidRDefault="00F12F14" w:rsidP="00D80576">
      <w:pPr>
        <w:pStyle w:val="PlainText"/>
        <w:numPr>
          <w:ilvl w:val="0"/>
          <w:numId w:val="2"/>
        </w:numPr>
        <w:ind w:left="720"/>
      </w:pPr>
      <w:r>
        <w:rPr>
          <w:rFonts w:ascii="Corbel" w:eastAsia="MS Mincho" w:hAnsi="Corbel" w:cs="Corbel"/>
          <w:spacing w:val="-3"/>
        </w:rPr>
        <w:t>W</w:t>
      </w:r>
      <w:r w:rsidR="00531D17">
        <w:rPr>
          <w:rFonts w:ascii="Corbel" w:eastAsia="MS Mincho" w:hAnsi="Corbel" w:cs="Corbel"/>
          <w:spacing w:val="-3"/>
        </w:rPr>
        <w:t xml:space="preserve">orked </w:t>
      </w:r>
      <w:r w:rsidR="004A66CB">
        <w:rPr>
          <w:rFonts w:ascii="Corbel" w:eastAsia="MS Mincho" w:hAnsi="Corbel" w:cs="Corbel"/>
          <w:spacing w:val="-3"/>
        </w:rPr>
        <w:t>for a Telecommunication based company as an Engineer</w:t>
      </w:r>
      <w:r w:rsidR="0065592D">
        <w:rPr>
          <w:rFonts w:ascii="Corbel" w:eastAsia="MS Mincho" w:hAnsi="Corbel" w:cs="Corbel"/>
          <w:spacing w:val="-3"/>
        </w:rPr>
        <w:t xml:space="preserve"> involved</w:t>
      </w:r>
      <w:r w:rsidR="004A66CB">
        <w:rPr>
          <w:rFonts w:ascii="Corbel" w:eastAsia="MS Mincho" w:hAnsi="Corbel" w:cs="Corbel"/>
          <w:spacing w:val="-3"/>
        </w:rPr>
        <w:t xml:space="preserve"> </w:t>
      </w:r>
      <w:r w:rsidR="0065592D">
        <w:rPr>
          <w:rFonts w:ascii="Corbel" w:eastAsia="MS Mincho" w:hAnsi="Corbel" w:cs="Corbel"/>
          <w:spacing w:val="-3"/>
        </w:rPr>
        <w:t xml:space="preserve">mainly in </w:t>
      </w:r>
      <w:r w:rsidR="004A66CB">
        <w:rPr>
          <w:rFonts w:ascii="Corbel" w:eastAsia="MS Mincho" w:hAnsi="Corbel" w:cs="Corbel"/>
          <w:spacing w:val="-3"/>
        </w:rPr>
        <w:t>product development.</w:t>
      </w:r>
      <w:r w:rsidR="0065592D">
        <w:rPr>
          <w:rFonts w:ascii="Corbel" w:eastAsia="MS Mincho" w:hAnsi="Corbel" w:cs="Corbel"/>
          <w:spacing w:val="-3"/>
        </w:rPr>
        <w:t xml:space="preserve"> </w:t>
      </w:r>
      <w:r>
        <w:rPr>
          <w:rFonts w:ascii="Corbel" w:eastAsia="MS Mincho" w:hAnsi="Corbel" w:cs="Corbel"/>
          <w:spacing w:val="-3"/>
        </w:rPr>
        <w:t>R</w:t>
      </w:r>
      <w:r w:rsidR="00E70BB6">
        <w:rPr>
          <w:rFonts w:ascii="Corbel" w:eastAsia="MS Mincho" w:hAnsi="Corbel" w:cs="Corbel"/>
          <w:spacing w:val="-3"/>
        </w:rPr>
        <w:t>esponsib</w:t>
      </w:r>
      <w:r>
        <w:rPr>
          <w:rFonts w:ascii="Corbel" w:eastAsia="MS Mincho" w:hAnsi="Corbel" w:cs="Corbel"/>
          <w:spacing w:val="-3"/>
        </w:rPr>
        <w:t>le</w:t>
      </w:r>
      <w:r w:rsidR="00E70BB6">
        <w:rPr>
          <w:rFonts w:ascii="Corbel" w:eastAsia="MS Mincho" w:hAnsi="Corbel" w:cs="Corbel"/>
          <w:spacing w:val="-3"/>
        </w:rPr>
        <w:t xml:space="preserve"> </w:t>
      </w:r>
      <w:r>
        <w:rPr>
          <w:rFonts w:ascii="Corbel" w:eastAsia="MS Mincho" w:hAnsi="Corbel" w:cs="Corbel"/>
          <w:spacing w:val="-3"/>
        </w:rPr>
        <w:t>for design, development and quality assurance of payment services and collaborated with</w:t>
      </w:r>
      <w:r w:rsidR="00E70BB6">
        <w:rPr>
          <w:rFonts w:ascii="Corbel" w:eastAsia="MS Mincho" w:hAnsi="Corbel" w:cs="Corbel"/>
          <w:spacing w:val="-3"/>
        </w:rPr>
        <w:t xml:space="preserve"> other teams </w:t>
      </w:r>
      <w:r>
        <w:rPr>
          <w:rFonts w:ascii="Corbel" w:eastAsia="MS Mincho" w:hAnsi="Corbel" w:cs="Corbel"/>
          <w:spacing w:val="-3"/>
        </w:rPr>
        <w:t xml:space="preserve">in </w:t>
      </w:r>
      <w:r w:rsidR="00E70BB6">
        <w:rPr>
          <w:rFonts w:ascii="Corbel" w:eastAsia="MS Mincho" w:hAnsi="Corbel" w:cs="Corbel"/>
          <w:spacing w:val="-3"/>
        </w:rPr>
        <w:t>quality assurance, system administrati</w:t>
      </w:r>
      <w:r>
        <w:rPr>
          <w:rFonts w:ascii="Corbel" w:eastAsia="MS Mincho" w:hAnsi="Corbel" w:cs="Corbel"/>
          <w:spacing w:val="-3"/>
        </w:rPr>
        <w:t>on</w:t>
      </w:r>
      <w:r w:rsidR="00E70BB6">
        <w:rPr>
          <w:rFonts w:ascii="Corbel" w:eastAsia="MS Mincho" w:hAnsi="Corbel" w:cs="Corbel"/>
          <w:spacing w:val="-3"/>
        </w:rPr>
        <w:t xml:space="preserve">, </w:t>
      </w:r>
      <w:r w:rsidR="00D80576">
        <w:rPr>
          <w:rFonts w:ascii="Corbel" w:eastAsia="MS Mincho" w:hAnsi="Corbel" w:cs="Corbel"/>
          <w:spacing w:val="-3"/>
        </w:rPr>
        <w:t xml:space="preserve">and database management. </w:t>
      </w:r>
    </w:p>
    <w:p w:rsidR="003D4EE7" w:rsidRDefault="003D4EE7" w:rsidP="00D80576">
      <w:pPr>
        <w:pStyle w:val="PlainText"/>
        <w:ind w:left="720"/>
      </w:pPr>
      <w:r w:rsidRPr="00D80576">
        <w:rPr>
          <w:rFonts w:ascii="Corbel" w:eastAsia="MS Mincho" w:hAnsi="Corbel" w:cs="Corbel"/>
          <w:spacing w:val="-3"/>
        </w:rPr>
        <w:t xml:space="preserve">  </w:t>
      </w:r>
    </w:p>
    <w:p w:rsidR="003D4EE7" w:rsidRDefault="003D4EE7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</w:pPr>
      <w:r>
        <w:rPr>
          <w:rFonts w:ascii="Corbel" w:hAnsi="Corbel" w:cs="Corbel"/>
          <w:b/>
          <w:caps/>
          <w:spacing w:val="60"/>
          <w:sz w:val="20"/>
          <w:szCs w:val="20"/>
        </w:rPr>
        <w:t>EDUCATION</w:t>
      </w:r>
    </w:p>
    <w:p w:rsidR="003D4EE7" w:rsidRDefault="003D4EE7">
      <w:pPr>
        <w:jc w:val="both"/>
        <w:rPr>
          <w:rFonts w:ascii="Corbel" w:hAnsi="Corbel" w:cs="Corbel"/>
          <w:sz w:val="16"/>
          <w:szCs w:val="16"/>
        </w:rPr>
      </w:pPr>
    </w:p>
    <w:p w:rsidR="003D4EE7" w:rsidRDefault="003D4EE7">
      <w:pPr>
        <w:ind w:left="720"/>
        <w:jc w:val="both"/>
      </w:pPr>
      <w:r>
        <w:rPr>
          <w:rFonts w:ascii="Corbel" w:hAnsi="Corbel" w:cs="Corbel"/>
          <w:caps/>
          <w:sz w:val="20"/>
          <w:szCs w:val="20"/>
        </w:rPr>
        <w:t>University of CALIFORNIA</w:t>
      </w:r>
      <w:r>
        <w:rPr>
          <w:rFonts w:ascii="Corbel" w:hAnsi="Corbel" w:cs="Corbel"/>
          <w:sz w:val="20"/>
          <w:szCs w:val="20"/>
        </w:rPr>
        <w:t>, IRVINE, Irvine, California</w:t>
      </w:r>
      <w:r w:rsidR="005A5D3E">
        <w:rPr>
          <w:rFonts w:ascii="Corbel" w:hAnsi="Corbel" w:cs="Corbel"/>
          <w:sz w:val="20"/>
          <w:szCs w:val="20"/>
        </w:rPr>
        <w:tab/>
      </w:r>
      <w:r w:rsidR="005A5D3E">
        <w:rPr>
          <w:rFonts w:ascii="Corbel" w:hAnsi="Corbel" w:cs="Corbel"/>
          <w:sz w:val="20"/>
          <w:szCs w:val="20"/>
        </w:rPr>
        <w:tab/>
      </w:r>
      <w:r w:rsidR="005A5D3E">
        <w:rPr>
          <w:rFonts w:ascii="Corbel" w:hAnsi="Corbel" w:cs="Corbel"/>
          <w:sz w:val="20"/>
          <w:szCs w:val="20"/>
        </w:rPr>
        <w:tab/>
      </w:r>
      <w:r w:rsidR="005A5D3E">
        <w:rPr>
          <w:rFonts w:ascii="Corbel" w:hAnsi="Corbel" w:cs="Corbel"/>
          <w:sz w:val="20"/>
          <w:szCs w:val="20"/>
        </w:rPr>
        <w:tab/>
      </w:r>
      <w:r w:rsidR="005A5D3E">
        <w:rPr>
          <w:rFonts w:ascii="Corbel" w:hAnsi="Corbel" w:cs="Corbel"/>
          <w:sz w:val="20"/>
          <w:szCs w:val="20"/>
        </w:rPr>
        <w:tab/>
      </w:r>
      <w:r w:rsidR="005A5D3E">
        <w:rPr>
          <w:rFonts w:ascii="Corbel" w:hAnsi="Corbel" w:cs="Corbel"/>
          <w:sz w:val="20"/>
          <w:szCs w:val="20"/>
        </w:rPr>
        <w:tab/>
      </w:r>
      <w:r w:rsidR="005A5D3E" w:rsidRPr="005A5D3E">
        <w:rPr>
          <w:rFonts w:ascii="Corbel" w:hAnsi="Corbel" w:cs="Corbel"/>
          <w:b/>
          <w:sz w:val="20"/>
          <w:szCs w:val="20"/>
        </w:rPr>
        <w:t>December 2019</w:t>
      </w:r>
    </w:p>
    <w:p w:rsidR="003D4EE7" w:rsidRDefault="003D4EE7">
      <w:pPr>
        <w:ind w:left="720"/>
        <w:jc w:val="both"/>
        <w:rPr>
          <w:rFonts w:ascii="Corbel" w:hAnsi="Corbel" w:cs="Corbel"/>
          <w:sz w:val="20"/>
          <w:szCs w:val="20"/>
        </w:rPr>
      </w:pPr>
      <w:r>
        <w:rPr>
          <w:rFonts w:ascii="Corbel" w:hAnsi="Corbel" w:cs="Corbel"/>
          <w:b/>
          <w:sz w:val="20"/>
          <w:szCs w:val="20"/>
        </w:rPr>
        <w:t xml:space="preserve">Master of Computer Science, </w:t>
      </w:r>
      <w:r w:rsidR="00D80576">
        <w:rPr>
          <w:rFonts w:ascii="Corbel" w:hAnsi="Corbel" w:cs="Corbel"/>
          <w:sz w:val="20"/>
          <w:szCs w:val="20"/>
        </w:rPr>
        <w:t>GPA: 3.76</w:t>
      </w:r>
    </w:p>
    <w:p w:rsidR="007C6BBE" w:rsidRPr="007C6BBE" w:rsidRDefault="007C6BBE" w:rsidP="007C6BBE">
      <w:pPr>
        <w:ind w:left="720"/>
        <w:jc w:val="both"/>
        <w:rPr>
          <w:rFonts w:ascii="Corbel" w:hAnsi="Corbel" w:cs="Corbel"/>
          <w:b/>
          <w:sz w:val="20"/>
          <w:szCs w:val="20"/>
        </w:rPr>
      </w:pPr>
      <w:r>
        <w:rPr>
          <w:rFonts w:ascii="Corbel" w:hAnsi="Corbel" w:cs="Corbel"/>
          <w:b/>
          <w:sz w:val="20"/>
          <w:szCs w:val="20"/>
        </w:rPr>
        <w:t xml:space="preserve">Courses: </w:t>
      </w:r>
      <w:r w:rsidRPr="00FA667C">
        <w:rPr>
          <w:rFonts w:ascii="Corbel" w:hAnsi="Corbel" w:cs="Corbel"/>
          <w:sz w:val="20"/>
          <w:szCs w:val="20"/>
        </w:rPr>
        <w:t xml:space="preserve">Operating Systems, Introduction </w:t>
      </w:r>
      <w:r w:rsidR="00FA667C" w:rsidRPr="00FA667C">
        <w:rPr>
          <w:rFonts w:ascii="Corbel" w:hAnsi="Corbel" w:cs="Corbel"/>
          <w:sz w:val="20"/>
          <w:szCs w:val="20"/>
        </w:rPr>
        <w:t>to</w:t>
      </w:r>
      <w:r w:rsidRPr="00FA667C">
        <w:rPr>
          <w:rFonts w:ascii="Corbel" w:hAnsi="Corbel" w:cs="Corbel"/>
          <w:sz w:val="20"/>
          <w:szCs w:val="20"/>
        </w:rPr>
        <w:t xml:space="preserve"> Artificial Intelligence, Computer Architecture, Computer Security, Advanced Programming and Problem Solving and Introduction to Internet of Things</w:t>
      </w:r>
      <w:r w:rsidR="00F43C38">
        <w:rPr>
          <w:rFonts w:ascii="Corbel" w:hAnsi="Corbel" w:cs="Corbel"/>
          <w:sz w:val="20"/>
          <w:szCs w:val="20"/>
        </w:rPr>
        <w:t>,</w:t>
      </w:r>
      <w:r w:rsidR="00EE46EA">
        <w:rPr>
          <w:rFonts w:ascii="Corbel" w:hAnsi="Corbel" w:cs="Corbel"/>
          <w:sz w:val="20"/>
          <w:szCs w:val="20"/>
        </w:rPr>
        <w:t xml:space="preserve"> Data Structures, Fundamentals of Algorithms, Machine Learning and Data Mining</w:t>
      </w:r>
    </w:p>
    <w:p w:rsidR="003D4EE7" w:rsidRDefault="003D4EE7">
      <w:pPr>
        <w:ind w:left="720"/>
        <w:jc w:val="both"/>
        <w:rPr>
          <w:rFonts w:ascii="Corbel" w:hAnsi="Corbel" w:cs="Corbel"/>
          <w:sz w:val="20"/>
          <w:szCs w:val="20"/>
        </w:rPr>
      </w:pPr>
    </w:p>
    <w:p w:rsidR="003D4EE7" w:rsidRDefault="003D4EE7">
      <w:pPr>
        <w:ind w:left="720"/>
        <w:jc w:val="both"/>
      </w:pPr>
      <w:r>
        <w:rPr>
          <w:rFonts w:ascii="Corbel" w:hAnsi="Corbel" w:cs="Corbel"/>
          <w:sz w:val="20"/>
          <w:szCs w:val="20"/>
        </w:rPr>
        <w:t>Manipal Institute of Technology, Manipal, Karnataka, India</w:t>
      </w:r>
      <w:r w:rsidR="00D80576">
        <w:rPr>
          <w:rFonts w:ascii="Corbel" w:hAnsi="Corbel" w:cs="Corbel"/>
          <w:sz w:val="20"/>
          <w:szCs w:val="20"/>
        </w:rPr>
        <w:tab/>
      </w:r>
      <w:r w:rsidR="00D80576">
        <w:rPr>
          <w:rFonts w:ascii="Corbel" w:hAnsi="Corbel" w:cs="Corbel"/>
          <w:sz w:val="20"/>
          <w:szCs w:val="20"/>
        </w:rPr>
        <w:tab/>
      </w:r>
      <w:r w:rsidR="00D80576">
        <w:rPr>
          <w:rFonts w:ascii="Corbel" w:hAnsi="Corbel" w:cs="Corbel"/>
          <w:sz w:val="20"/>
          <w:szCs w:val="20"/>
        </w:rPr>
        <w:tab/>
      </w:r>
      <w:r w:rsidR="00D80576">
        <w:rPr>
          <w:rFonts w:ascii="Corbel" w:hAnsi="Corbel" w:cs="Corbel"/>
          <w:sz w:val="20"/>
          <w:szCs w:val="20"/>
        </w:rPr>
        <w:tab/>
      </w:r>
      <w:r w:rsidR="00D80576">
        <w:rPr>
          <w:rFonts w:ascii="Corbel" w:hAnsi="Corbel" w:cs="Corbel"/>
          <w:sz w:val="20"/>
          <w:szCs w:val="20"/>
        </w:rPr>
        <w:tab/>
      </w:r>
      <w:r w:rsidR="00D80576">
        <w:rPr>
          <w:rFonts w:ascii="Corbel" w:hAnsi="Corbel" w:cs="Corbel"/>
          <w:sz w:val="20"/>
          <w:szCs w:val="20"/>
        </w:rPr>
        <w:tab/>
      </w:r>
      <w:r w:rsidR="00D80576" w:rsidRPr="00D80576">
        <w:rPr>
          <w:rFonts w:ascii="Corbel" w:hAnsi="Corbel" w:cs="Corbel"/>
          <w:b/>
          <w:sz w:val="20"/>
          <w:szCs w:val="20"/>
        </w:rPr>
        <w:t>May 2016</w:t>
      </w:r>
    </w:p>
    <w:p w:rsidR="003D4EE7" w:rsidRDefault="003D4EE7">
      <w:pPr>
        <w:ind w:left="720"/>
        <w:jc w:val="both"/>
      </w:pPr>
      <w:r>
        <w:rPr>
          <w:rFonts w:ascii="Corbel" w:hAnsi="Corbel" w:cs="Corbel"/>
          <w:b/>
          <w:sz w:val="20"/>
          <w:szCs w:val="20"/>
        </w:rPr>
        <w:t>B. Tech, Information Technology,</w:t>
      </w:r>
      <w:r w:rsidR="00D80576">
        <w:rPr>
          <w:rFonts w:ascii="Corbel" w:hAnsi="Corbel" w:cs="Corbel"/>
          <w:sz w:val="20"/>
          <w:szCs w:val="20"/>
        </w:rPr>
        <w:t xml:space="preserve"> </w:t>
      </w:r>
      <w:r>
        <w:rPr>
          <w:rFonts w:ascii="Corbel" w:hAnsi="Corbel" w:cs="Corbel"/>
          <w:sz w:val="20"/>
          <w:szCs w:val="20"/>
        </w:rPr>
        <w:t>CGPA: 7.61/10</w:t>
      </w:r>
    </w:p>
    <w:p w:rsidR="003D4EE7" w:rsidRDefault="003D4EE7">
      <w:pPr>
        <w:jc w:val="both"/>
        <w:rPr>
          <w:rFonts w:ascii="Corbel" w:hAnsi="Corbel" w:cs="Corbel"/>
          <w:sz w:val="20"/>
          <w:szCs w:val="20"/>
        </w:rPr>
      </w:pPr>
    </w:p>
    <w:p w:rsidR="003D4EE7" w:rsidRDefault="003D4EE7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</w:pPr>
      <w:r>
        <w:rPr>
          <w:rFonts w:ascii="Corbel" w:hAnsi="Corbel" w:cs="Corbel"/>
          <w:b/>
          <w:caps/>
          <w:spacing w:val="60"/>
          <w:sz w:val="20"/>
          <w:szCs w:val="20"/>
        </w:rPr>
        <w:t>SKILLS</w:t>
      </w:r>
    </w:p>
    <w:p w:rsidR="003D4EE7" w:rsidRDefault="003D4EE7">
      <w:pPr>
        <w:jc w:val="both"/>
        <w:rPr>
          <w:rFonts w:ascii="Corbel" w:hAnsi="Corbel" w:cs="Corbel"/>
          <w:sz w:val="16"/>
          <w:szCs w:val="16"/>
        </w:rPr>
      </w:pPr>
    </w:p>
    <w:p w:rsidR="003D4EE7" w:rsidRDefault="005A5D3E" w:rsidP="00A732DD">
      <w:pPr>
        <w:ind w:left="720"/>
      </w:pPr>
      <w:r>
        <w:rPr>
          <w:rFonts w:ascii="Corbel" w:hAnsi="Corbel" w:cs="Corbel"/>
          <w:sz w:val="20"/>
          <w:szCs w:val="20"/>
        </w:rPr>
        <w:t xml:space="preserve">Programming </w:t>
      </w:r>
      <w:r w:rsidR="001C3C29">
        <w:rPr>
          <w:rFonts w:ascii="Corbel" w:hAnsi="Corbel" w:cs="Corbel"/>
          <w:sz w:val="20"/>
          <w:szCs w:val="20"/>
        </w:rPr>
        <w:t>Languages:</w:t>
      </w:r>
      <w:r w:rsidR="001C3C29">
        <w:rPr>
          <w:rFonts w:ascii="Corbel" w:hAnsi="Corbel" w:cs="Corbel"/>
          <w:sz w:val="20"/>
          <w:szCs w:val="20"/>
        </w:rPr>
        <w:tab/>
      </w:r>
      <w:r w:rsidR="003D4EE7">
        <w:rPr>
          <w:rFonts w:ascii="Corbel" w:hAnsi="Corbel" w:cs="Corbel"/>
          <w:sz w:val="20"/>
          <w:szCs w:val="20"/>
        </w:rPr>
        <w:tab/>
        <w:t xml:space="preserve">Java, JavaScript, </w:t>
      </w:r>
      <w:r w:rsidR="00D80576">
        <w:rPr>
          <w:rFonts w:ascii="Corbel" w:hAnsi="Corbel" w:cs="Corbel"/>
          <w:sz w:val="20"/>
          <w:szCs w:val="20"/>
        </w:rPr>
        <w:t>C, C++, HTML/CSS</w:t>
      </w:r>
      <w:r w:rsidR="006E7070">
        <w:rPr>
          <w:rFonts w:ascii="Corbel" w:hAnsi="Corbel" w:cs="Corbel"/>
          <w:sz w:val="20"/>
          <w:szCs w:val="20"/>
        </w:rPr>
        <w:t>, Struts, Hibernate</w:t>
      </w:r>
      <w:r w:rsidR="00AF11C6">
        <w:rPr>
          <w:rFonts w:ascii="Corbel" w:hAnsi="Corbel" w:cs="Corbel"/>
          <w:sz w:val="20"/>
          <w:szCs w:val="20"/>
        </w:rPr>
        <w:t>, Spring</w:t>
      </w:r>
    </w:p>
    <w:p w:rsidR="003D4EE7" w:rsidRDefault="003D4EE7">
      <w:pPr>
        <w:ind w:left="720"/>
      </w:pPr>
      <w:r>
        <w:rPr>
          <w:rFonts w:ascii="Corbel" w:hAnsi="Corbel" w:cs="Corbel"/>
          <w:sz w:val="20"/>
          <w:szCs w:val="20"/>
        </w:rPr>
        <w:t xml:space="preserve">Databases/Build: </w:t>
      </w:r>
      <w:r w:rsidR="006E1753">
        <w:rPr>
          <w:rFonts w:ascii="Corbel" w:hAnsi="Corbel" w:cs="Corbel"/>
          <w:sz w:val="20"/>
          <w:szCs w:val="20"/>
        </w:rPr>
        <w:tab/>
      </w:r>
      <w:r>
        <w:rPr>
          <w:rFonts w:ascii="Corbel" w:hAnsi="Corbel" w:cs="Corbel"/>
          <w:sz w:val="20"/>
          <w:szCs w:val="20"/>
        </w:rPr>
        <w:tab/>
      </w:r>
      <w:r>
        <w:rPr>
          <w:rFonts w:ascii="Corbel" w:hAnsi="Corbel" w:cs="Corbel"/>
          <w:sz w:val="20"/>
          <w:szCs w:val="20"/>
        </w:rPr>
        <w:tab/>
        <w:t>Oracle, MySQL, Pentaho (Kettle Project),</w:t>
      </w:r>
      <w:r w:rsidR="00D80576">
        <w:rPr>
          <w:rFonts w:ascii="Corbel" w:hAnsi="Corbel" w:cs="Corbel"/>
          <w:sz w:val="20"/>
          <w:szCs w:val="20"/>
        </w:rPr>
        <w:t xml:space="preserve"> Apache Tomcat &amp; M</w:t>
      </w:r>
      <w:bookmarkStart w:id="0" w:name="_GoBack"/>
      <w:bookmarkEnd w:id="0"/>
      <w:r w:rsidR="00D80576">
        <w:rPr>
          <w:rFonts w:ascii="Corbel" w:hAnsi="Corbel" w:cs="Corbel"/>
          <w:sz w:val="20"/>
          <w:szCs w:val="20"/>
        </w:rPr>
        <w:t>aven, Bash</w:t>
      </w:r>
      <w:r w:rsidR="003B5489">
        <w:rPr>
          <w:rFonts w:ascii="Corbel" w:hAnsi="Corbel" w:cs="Corbel"/>
          <w:sz w:val="20"/>
          <w:szCs w:val="20"/>
        </w:rPr>
        <w:t xml:space="preserve"> scripting</w:t>
      </w:r>
    </w:p>
    <w:p w:rsidR="003D4EE7" w:rsidRDefault="003D4EE7">
      <w:pPr>
        <w:ind w:left="720"/>
      </w:pPr>
      <w:r>
        <w:rPr>
          <w:rFonts w:ascii="Corbel" w:hAnsi="Corbel" w:cs="Corbel"/>
          <w:sz w:val="20"/>
          <w:szCs w:val="20"/>
        </w:rPr>
        <w:t>Operating Systems:</w:t>
      </w:r>
      <w:r>
        <w:rPr>
          <w:rFonts w:ascii="Corbel" w:hAnsi="Corbel" w:cs="Corbel"/>
          <w:sz w:val="20"/>
          <w:szCs w:val="20"/>
        </w:rPr>
        <w:tab/>
      </w:r>
      <w:r>
        <w:rPr>
          <w:rFonts w:ascii="Corbel" w:hAnsi="Corbel" w:cs="Corbel"/>
          <w:sz w:val="20"/>
          <w:szCs w:val="20"/>
        </w:rPr>
        <w:tab/>
        <w:t>Windows, Linux</w:t>
      </w:r>
      <w:r w:rsidR="0093327F">
        <w:rPr>
          <w:rFonts w:ascii="Corbel" w:hAnsi="Corbel" w:cs="Corbel"/>
          <w:sz w:val="20"/>
          <w:szCs w:val="20"/>
        </w:rPr>
        <w:t>/Unix</w:t>
      </w:r>
      <w:r>
        <w:rPr>
          <w:rFonts w:ascii="Corbel" w:hAnsi="Corbel" w:cs="Corbel"/>
          <w:sz w:val="20"/>
          <w:szCs w:val="20"/>
        </w:rPr>
        <w:t xml:space="preserve"> (RHEL, Solaris</w:t>
      </w:r>
      <w:r w:rsidR="00D80576">
        <w:rPr>
          <w:rFonts w:ascii="Corbel" w:hAnsi="Corbel" w:cs="Corbel"/>
          <w:sz w:val="20"/>
          <w:szCs w:val="20"/>
        </w:rPr>
        <w:t>, CentOS, Ubuntu, Mint</w:t>
      </w:r>
      <w:r w:rsidR="00415F56">
        <w:rPr>
          <w:rFonts w:ascii="Corbel" w:hAnsi="Corbel" w:cs="Corbel"/>
          <w:sz w:val="20"/>
          <w:szCs w:val="20"/>
        </w:rPr>
        <w:t>, Fedora</w:t>
      </w:r>
      <w:r w:rsidR="00063AE4">
        <w:rPr>
          <w:rFonts w:ascii="Corbel" w:hAnsi="Corbel" w:cs="Corbel"/>
          <w:sz w:val="20"/>
          <w:szCs w:val="20"/>
        </w:rPr>
        <w:t>, Manjaro</w:t>
      </w:r>
      <w:r w:rsidR="00EB2344">
        <w:rPr>
          <w:rFonts w:ascii="Corbel" w:hAnsi="Corbel" w:cs="Corbel"/>
          <w:sz w:val="20"/>
          <w:szCs w:val="20"/>
        </w:rPr>
        <w:t>, xv6</w:t>
      </w:r>
      <w:r>
        <w:rPr>
          <w:rFonts w:ascii="Corbel" w:hAnsi="Corbel" w:cs="Corbel"/>
          <w:sz w:val="20"/>
          <w:szCs w:val="20"/>
        </w:rPr>
        <w:t>)</w:t>
      </w:r>
    </w:p>
    <w:p w:rsidR="003D4EE7" w:rsidRDefault="003D4EE7">
      <w:pPr>
        <w:ind w:left="720"/>
        <w:rPr>
          <w:rFonts w:ascii="Corbel" w:hAnsi="Corbel" w:cs="Corbel"/>
          <w:sz w:val="20"/>
          <w:szCs w:val="20"/>
        </w:rPr>
      </w:pPr>
      <w:r>
        <w:rPr>
          <w:rFonts w:ascii="Corbel" w:hAnsi="Corbel" w:cs="Corbel"/>
          <w:sz w:val="20"/>
          <w:szCs w:val="20"/>
        </w:rPr>
        <w:t>Dev Ops:</w:t>
      </w:r>
      <w:r>
        <w:rPr>
          <w:rFonts w:ascii="Corbel" w:hAnsi="Corbel" w:cs="Corbel"/>
          <w:sz w:val="20"/>
          <w:szCs w:val="20"/>
        </w:rPr>
        <w:tab/>
      </w:r>
      <w:r>
        <w:rPr>
          <w:rFonts w:ascii="Corbel" w:hAnsi="Corbel" w:cs="Corbel"/>
          <w:sz w:val="20"/>
          <w:szCs w:val="20"/>
        </w:rPr>
        <w:tab/>
      </w:r>
      <w:r>
        <w:rPr>
          <w:rFonts w:ascii="Corbel" w:hAnsi="Corbel" w:cs="Corbel"/>
          <w:sz w:val="20"/>
          <w:szCs w:val="20"/>
        </w:rPr>
        <w:tab/>
        <w:t>Tortoise SVN, JIRA, Crucible</w:t>
      </w:r>
      <w:r w:rsidR="00D80576">
        <w:rPr>
          <w:rFonts w:ascii="Corbel" w:hAnsi="Corbel" w:cs="Corbel"/>
          <w:sz w:val="20"/>
          <w:szCs w:val="20"/>
        </w:rPr>
        <w:t>,</w:t>
      </w:r>
      <w:r w:rsidR="009C496A">
        <w:rPr>
          <w:rFonts w:ascii="Corbel" w:hAnsi="Corbel" w:cs="Corbel"/>
          <w:sz w:val="20"/>
          <w:szCs w:val="20"/>
        </w:rPr>
        <w:t xml:space="preserve"> </w:t>
      </w:r>
      <w:r w:rsidR="00D80576">
        <w:rPr>
          <w:rFonts w:ascii="Corbel" w:hAnsi="Corbel" w:cs="Corbel"/>
          <w:sz w:val="20"/>
          <w:szCs w:val="20"/>
        </w:rPr>
        <w:t>Git</w:t>
      </w:r>
    </w:p>
    <w:p w:rsidR="00D80576" w:rsidRDefault="00D80576">
      <w:pPr>
        <w:ind w:left="720"/>
      </w:pPr>
      <w:r>
        <w:rPr>
          <w:rFonts w:ascii="Corbel" w:hAnsi="Corbel" w:cs="Corbel"/>
          <w:sz w:val="20"/>
          <w:szCs w:val="20"/>
        </w:rPr>
        <w:t>Spoken Languages:</w:t>
      </w:r>
      <w:r>
        <w:rPr>
          <w:rFonts w:ascii="Corbel" w:hAnsi="Corbel" w:cs="Corbel"/>
          <w:sz w:val="20"/>
          <w:szCs w:val="20"/>
        </w:rPr>
        <w:tab/>
      </w:r>
      <w:r>
        <w:rPr>
          <w:rFonts w:ascii="Corbel" w:hAnsi="Corbel" w:cs="Corbel"/>
          <w:sz w:val="20"/>
          <w:szCs w:val="20"/>
        </w:rPr>
        <w:tab/>
        <w:t>English, Hindi</w:t>
      </w:r>
      <w:r w:rsidR="002F4A5B">
        <w:rPr>
          <w:rFonts w:ascii="Corbel" w:hAnsi="Corbel" w:cs="Corbel"/>
          <w:sz w:val="20"/>
          <w:szCs w:val="20"/>
        </w:rPr>
        <w:t>,</w:t>
      </w:r>
      <w:r>
        <w:rPr>
          <w:rFonts w:ascii="Corbel" w:hAnsi="Corbel" w:cs="Corbel"/>
          <w:sz w:val="20"/>
          <w:szCs w:val="20"/>
        </w:rPr>
        <w:t xml:space="preserve"> Malayalam</w:t>
      </w:r>
    </w:p>
    <w:p w:rsidR="003D4EE7" w:rsidRDefault="003D4EE7">
      <w:pPr>
        <w:jc w:val="both"/>
        <w:rPr>
          <w:rFonts w:ascii="Corbel" w:hAnsi="Corbel" w:cs="Corbel"/>
          <w:sz w:val="20"/>
          <w:szCs w:val="20"/>
        </w:rPr>
      </w:pPr>
    </w:p>
    <w:p w:rsidR="003D4EE7" w:rsidRDefault="003D4EE7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</w:pPr>
      <w:r>
        <w:rPr>
          <w:rFonts w:ascii="Corbel" w:hAnsi="Corbel" w:cs="Corbel"/>
          <w:b/>
          <w:caps/>
          <w:spacing w:val="60"/>
          <w:sz w:val="20"/>
          <w:szCs w:val="20"/>
        </w:rPr>
        <w:t>EXPERIENCE</w:t>
      </w:r>
    </w:p>
    <w:p w:rsidR="003D4EE7" w:rsidRDefault="003D4EE7">
      <w:pPr>
        <w:jc w:val="both"/>
        <w:rPr>
          <w:rFonts w:ascii="Corbel" w:hAnsi="Corbel" w:cs="Corbel"/>
          <w:sz w:val="16"/>
          <w:szCs w:val="16"/>
        </w:rPr>
      </w:pPr>
    </w:p>
    <w:p w:rsidR="003D4EE7" w:rsidRDefault="003D4EE7">
      <w:pPr>
        <w:jc w:val="both"/>
      </w:pPr>
      <w:r>
        <w:rPr>
          <w:rFonts w:ascii="Corbel" w:hAnsi="Corbel" w:cs="Corbel"/>
          <w:caps/>
          <w:sz w:val="20"/>
          <w:szCs w:val="20"/>
        </w:rPr>
        <w:t>Mahindra Comviva</w:t>
      </w:r>
      <w:r>
        <w:rPr>
          <w:rFonts w:ascii="Corbel" w:hAnsi="Corbel" w:cs="Corbel"/>
          <w:sz w:val="20"/>
          <w:szCs w:val="20"/>
        </w:rPr>
        <w:t>, Gurugram, Haryana</w:t>
      </w:r>
      <w:r w:rsidR="009C496A">
        <w:rPr>
          <w:rFonts w:ascii="Corbel" w:hAnsi="Corbel" w:cs="Corbel"/>
          <w:sz w:val="20"/>
          <w:szCs w:val="20"/>
        </w:rPr>
        <w:tab/>
      </w:r>
      <w:r w:rsidR="009C496A">
        <w:rPr>
          <w:rFonts w:ascii="Corbel" w:hAnsi="Corbel" w:cs="Corbel"/>
          <w:sz w:val="20"/>
          <w:szCs w:val="20"/>
        </w:rPr>
        <w:tab/>
      </w:r>
      <w:r w:rsidR="009C496A">
        <w:rPr>
          <w:rFonts w:ascii="Corbel" w:hAnsi="Corbel" w:cs="Corbel"/>
          <w:sz w:val="20"/>
          <w:szCs w:val="20"/>
        </w:rPr>
        <w:tab/>
      </w:r>
      <w:r w:rsidR="009C496A">
        <w:rPr>
          <w:rFonts w:ascii="Corbel" w:hAnsi="Corbel" w:cs="Corbel"/>
          <w:sz w:val="20"/>
          <w:szCs w:val="20"/>
        </w:rPr>
        <w:tab/>
      </w:r>
      <w:r w:rsidR="009C496A">
        <w:rPr>
          <w:rFonts w:ascii="Corbel" w:hAnsi="Corbel" w:cs="Corbel"/>
          <w:sz w:val="20"/>
          <w:szCs w:val="20"/>
        </w:rPr>
        <w:tab/>
      </w:r>
      <w:r w:rsidR="009C496A">
        <w:rPr>
          <w:rFonts w:ascii="Corbel" w:hAnsi="Corbel" w:cs="Corbel"/>
          <w:sz w:val="20"/>
          <w:szCs w:val="20"/>
        </w:rPr>
        <w:tab/>
      </w:r>
      <w:r w:rsidR="009C496A">
        <w:rPr>
          <w:rFonts w:ascii="Corbel" w:hAnsi="Corbel" w:cs="Corbel"/>
          <w:sz w:val="20"/>
          <w:szCs w:val="20"/>
        </w:rPr>
        <w:tab/>
      </w:r>
      <w:r w:rsidR="009C496A" w:rsidRPr="009C496A">
        <w:rPr>
          <w:rFonts w:ascii="Corbel" w:hAnsi="Corbel" w:cs="Corbel"/>
          <w:b/>
          <w:sz w:val="20"/>
          <w:szCs w:val="20"/>
        </w:rPr>
        <w:t>August,2016 – July,</w:t>
      </w:r>
      <w:r w:rsidR="00D80576" w:rsidRPr="009C496A">
        <w:rPr>
          <w:rFonts w:ascii="Corbel" w:hAnsi="Corbel" w:cs="Corbel"/>
          <w:b/>
          <w:sz w:val="20"/>
          <w:szCs w:val="20"/>
        </w:rPr>
        <w:t>2018</w:t>
      </w:r>
    </w:p>
    <w:p w:rsidR="003D4EE7" w:rsidRDefault="003D4EE7">
      <w:pPr>
        <w:spacing w:after="110"/>
        <w:jc w:val="both"/>
      </w:pPr>
      <w:r>
        <w:rPr>
          <w:rFonts w:ascii="Corbel" w:hAnsi="Corbel" w:cs="Corbel"/>
          <w:b/>
          <w:sz w:val="20"/>
          <w:szCs w:val="20"/>
        </w:rPr>
        <w:t>Engineer – Product Development,</w:t>
      </w:r>
      <w:r w:rsidR="00D80576">
        <w:rPr>
          <w:rFonts w:ascii="Corbel" w:hAnsi="Corbel" w:cs="Corbel"/>
          <w:sz w:val="20"/>
          <w:szCs w:val="20"/>
        </w:rPr>
        <w:t xml:space="preserve"> Africa Integrated Operations</w:t>
      </w:r>
    </w:p>
    <w:p w:rsidR="00415F56" w:rsidRPr="00415F56" w:rsidRDefault="006B45BD">
      <w:pPr>
        <w:numPr>
          <w:ilvl w:val="0"/>
          <w:numId w:val="4"/>
        </w:numPr>
        <w:contextualSpacing/>
      </w:pPr>
      <w:r>
        <w:rPr>
          <w:rFonts w:ascii="Corbel" w:hAnsi="Corbel" w:cs="Corbel"/>
          <w:sz w:val="20"/>
          <w:szCs w:val="20"/>
        </w:rPr>
        <w:t>Developed, designed and deployed financial services for company’s mobile financing solution</w:t>
      </w:r>
      <w:r w:rsidR="00415F56">
        <w:rPr>
          <w:rFonts w:ascii="Corbel" w:hAnsi="Corbel" w:cs="Corbel"/>
          <w:sz w:val="20"/>
          <w:szCs w:val="20"/>
        </w:rPr>
        <w:t xml:space="preserve">. </w:t>
      </w:r>
    </w:p>
    <w:p w:rsidR="00FA667C" w:rsidRPr="00FA667C" w:rsidRDefault="00FA667C" w:rsidP="002A437E">
      <w:pPr>
        <w:numPr>
          <w:ilvl w:val="0"/>
          <w:numId w:val="4"/>
        </w:numPr>
        <w:contextualSpacing/>
      </w:pPr>
      <w:r>
        <w:rPr>
          <w:rFonts w:ascii="Corbel" w:hAnsi="Corbel" w:cs="Corbel"/>
          <w:sz w:val="20"/>
          <w:szCs w:val="20"/>
        </w:rPr>
        <w:t>Technologies used were Java, JSPs, Oracle, HTML, Struts, Hibernate.</w:t>
      </w:r>
    </w:p>
    <w:p w:rsidR="002A437E" w:rsidRPr="002A437E" w:rsidRDefault="004A3EC1" w:rsidP="002A437E">
      <w:pPr>
        <w:numPr>
          <w:ilvl w:val="0"/>
          <w:numId w:val="4"/>
        </w:numPr>
        <w:contextualSpacing/>
      </w:pPr>
      <w:r>
        <w:rPr>
          <w:rFonts w:ascii="Corbel" w:hAnsi="Corbel" w:cs="Corbel"/>
          <w:sz w:val="20"/>
          <w:szCs w:val="20"/>
        </w:rPr>
        <w:t>Deployed product in</w:t>
      </w:r>
      <w:r w:rsidR="00415F56" w:rsidRPr="002A437E">
        <w:rPr>
          <w:rFonts w:ascii="Corbel" w:hAnsi="Corbel" w:cs="Corbel"/>
          <w:sz w:val="20"/>
          <w:szCs w:val="20"/>
        </w:rPr>
        <w:t xml:space="preserve"> eight central African countries</w:t>
      </w:r>
      <w:r>
        <w:rPr>
          <w:rFonts w:ascii="Corbel" w:hAnsi="Corbel" w:cs="Corbel"/>
          <w:sz w:val="20"/>
          <w:szCs w:val="20"/>
        </w:rPr>
        <w:t>;</w:t>
      </w:r>
      <w:r w:rsidR="00415F56" w:rsidRPr="002A437E">
        <w:rPr>
          <w:rFonts w:ascii="Corbel" w:hAnsi="Corbel" w:cs="Corbel"/>
          <w:sz w:val="20"/>
          <w:szCs w:val="20"/>
        </w:rPr>
        <w:t xml:space="preserve"> </w:t>
      </w:r>
      <w:r>
        <w:rPr>
          <w:rFonts w:ascii="Corbel" w:hAnsi="Corbel" w:cs="Corbel"/>
          <w:sz w:val="20"/>
          <w:szCs w:val="20"/>
        </w:rPr>
        <w:t>oversaw</w:t>
      </w:r>
      <w:r w:rsidR="00415F56" w:rsidRPr="002A437E">
        <w:rPr>
          <w:rFonts w:ascii="Corbel" w:hAnsi="Corbel" w:cs="Corbel"/>
          <w:sz w:val="20"/>
          <w:szCs w:val="20"/>
        </w:rPr>
        <w:t xml:space="preserve"> development of several</w:t>
      </w:r>
      <w:r w:rsidR="002A437E" w:rsidRPr="002A437E">
        <w:rPr>
          <w:rFonts w:ascii="Corbel" w:hAnsi="Corbel" w:cs="Corbel"/>
          <w:sz w:val="20"/>
          <w:szCs w:val="20"/>
        </w:rPr>
        <w:t xml:space="preserve"> last-minute</w:t>
      </w:r>
      <w:r w:rsidR="00415F56" w:rsidRPr="002A437E">
        <w:rPr>
          <w:rFonts w:ascii="Corbel" w:hAnsi="Corbel" w:cs="Corbel"/>
          <w:sz w:val="20"/>
          <w:szCs w:val="20"/>
        </w:rPr>
        <w:t xml:space="preserve"> client requests</w:t>
      </w:r>
      <w:r w:rsidR="002A437E">
        <w:rPr>
          <w:rFonts w:ascii="Corbel" w:hAnsi="Corbel" w:cs="Corbel"/>
          <w:sz w:val="20"/>
          <w:szCs w:val="20"/>
        </w:rPr>
        <w:t xml:space="preserve"> and bug fixes</w:t>
      </w:r>
      <w:r w:rsidR="00286EB9" w:rsidRPr="002A437E">
        <w:rPr>
          <w:rFonts w:ascii="Corbel" w:hAnsi="Corbel" w:cs="Corbel"/>
          <w:sz w:val="20"/>
          <w:szCs w:val="20"/>
        </w:rPr>
        <w:t xml:space="preserve">. </w:t>
      </w:r>
      <w:r w:rsidR="005165F3">
        <w:rPr>
          <w:rFonts w:ascii="Corbel" w:hAnsi="Corbel" w:cs="Corbel"/>
          <w:sz w:val="20"/>
          <w:szCs w:val="20"/>
        </w:rPr>
        <w:t>I have helped squash several crucial bugs that played an important part in getting the client’s sign-off.</w:t>
      </w:r>
    </w:p>
    <w:p w:rsidR="003D4EE7" w:rsidRDefault="006E48EE" w:rsidP="002A437E">
      <w:pPr>
        <w:numPr>
          <w:ilvl w:val="0"/>
          <w:numId w:val="4"/>
        </w:numPr>
        <w:contextualSpacing/>
      </w:pPr>
      <w:r>
        <w:rPr>
          <w:rFonts w:ascii="Corbel" w:hAnsi="Corbel" w:cs="Corbel"/>
          <w:sz w:val="20"/>
          <w:szCs w:val="20"/>
        </w:rPr>
        <w:t>Made changes to existing and new s</w:t>
      </w:r>
      <w:r w:rsidR="00BC7792">
        <w:rPr>
          <w:rFonts w:ascii="Corbel" w:hAnsi="Corbel" w:cs="Corbel"/>
          <w:sz w:val="20"/>
          <w:szCs w:val="20"/>
        </w:rPr>
        <w:t xml:space="preserve">ervices </w:t>
      </w:r>
      <w:r>
        <w:rPr>
          <w:rFonts w:ascii="Corbel" w:hAnsi="Corbel" w:cs="Corbel"/>
          <w:sz w:val="20"/>
          <w:szCs w:val="20"/>
        </w:rPr>
        <w:t xml:space="preserve">to handle </w:t>
      </w:r>
      <w:r w:rsidR="00BC7792">
        <w:rPr>
          <w:rFonts w:ascii="Corbel" w:hAnsi="Corbel" w:cs="Corbel"/>
          <w:sz w:val="20"/>
          <w:szCs w:val="20"/>
        </w:rPr>
        <w:t>up</w:t>
      </w:r>
      <w:r w:rsidR="009A7CB0">
        <w:rPr>
          <w:rFonts w:ascii="Corbel" w:hAnsi="Corbel" w:cs="Corbel"/>
          <w:sz w:val="20"/>
          <w:szCs w:val="20"/>
        </w:rPr>
        <w:t>wards of</w:t>
      </w:r>
      <w:r w:rsidR="00BC7792">
        <w:rPr>
          <w:rFonts w:ascii="Corbel" w:hAnsi="Corbel" w:cs="Corbel"/>
          <w:sz w:val="20"/>
          <w:szCs w:val="20"/>
        </w:rPr>
        <w:t xml:space="preserve"> </w:t>
      </w:r>
      <w:r w:rsidR="004A3EC1">
        <w:rPr>
          <w:rFonts w:ascii="Corbel" w:hAnsi="Corbel" w:cs="Corbel"/>
          <w:sz w:val="20"/>
          <w:szCs w:val="20"/>
        </w:rPr>
        <w:t>1,000,000</w:t>
      </w:r>
      <w:r w:rsidR="00BC7792">
        <w:rPr>
          <w:rFonts w:ascii="Corbel" w:hAnsi="Corbel" w:cs="Corbel"/>
          <w:sz w:val="20"/>
          <w:szCs w:val="20"/>
        </w:rPr>
        <w:t xml:space="preserve"> customers and </w:t>
      </w:r>
      <w:r>
        <w:rPr>
          <w:rFonts w:ascii="Corbel" w:hAnsi="Corbel" w:cs="Corbel"/>
          <w:sz w:val="20"/>
          <w:szCs w:val="20"/>
        </w:rPr>
        <w:t xml:space="preserve">50 </w:t>
      </w:r>
      <w:r w:rsidR="00BC7792">
        <w:rPr>
          <w:rFonts w:ascii="Corbel" w:hAnsi="Corbel" w:cs="Corbel"/>
          <w:sz w:val="20"/>
          <w:szCs w:val="20"/>
        </w:rPr>
        <w:t xml:space="preserve">transactions per second that included </w:t>
      </w:r>
      <w:r w:rsidR="003D4EE7" w:rsidRPr="002A437E">
        <w:rPr>
          <w:rFonts w:ascii="Corbel" w:hAnsi="Corbel" w:cs="Corbel"/>
          <w:sz w:val="20"/>
          <w:szCs w:val="20"/>
        </w:rPr>
        <w:t xml:space="preserve">peer-to-peer payment, micro loans, multi-vendor bill payment and other customer </w:t>
      </w:r>
      <w:r w:rsidR="00BC7792">
        <w:rPr>
          <w:rFonts w:ascii="Corbel" w:hAnsi="Corbel" w:cs="Corbel"/>
          <w:sz w:val="20"/>
          <w:szCs w:val="20"/>
        </w:rPr>
        <w:t>services.</w:t>
      </w:r>
    </w:p>
    <w:p w:rsidR="003D4EE7" w:rsidRPr="004A3EC1" w:rsidRDefault="004A3EC1" w:rsidP="004A3EC1">
      <w:pPr>
        <w:numPr>
          <w:ilvl w:val="0"/>
          <w:numId w:val="4"/>
        </w:numPr>
        <w:contextualSpacing/>
      </w:pPr>
      <w:r>
        <w:rPr>
          <w:rFonts w:ascii="Corbel" w:hAnsi="Corbel" w:cs="Corbel"/>
          <w:sz w:val="20"/>
          <w:szCs w:val="20"/>
        </w:rPr>
        <w:t>C</w:t>
      </w:r>
      <w:r w:rsidR="003D4EE7">
        <w:rPr>
          <w:rFonts w:ascii="Corbel" w:hAnsi="Corbel" w:cs="Corbel"/>
          <w:sz w:val="20"/>
          <w:szCs w:val="20"/>
        </w:rPr>
        <w:t xml:space="preserve">reated data reports </w:t>
      </w:r>
      <w:r w:rsidR="0093327F">
        <w:rPr>
          <w:rFonts w:ascii="Corbel" w:hAnsi="Corbel" w:cs="Corbel"/>
          <w:sz w:val="20"/>
          <w:szCs w:val="20"/>
        </w:rPr>
        <w:t xml:space="preserve">for agents in our system </w:t>
      </w:r>
      <w:r w:rsidR="003D4EE7">
        <w:rPr>
          <w:rFonts w:ascii="Corbel" w:hAnsi="Corbel" w:cs="Corbel"/>
          <w:sz w:val="20"/>
          <w:szCs w:val="20"/>
        </w:rPr>
        <w:t>to track daily transactions</w:t>
      </w:r>
      <w:r w:rsidR="0093327F">
        <w:rPr>
          <w:rFonts w:ascii="Corbel" w:hAnsi="Corbel" w:cs="Corbel"/>
          <w:sz w:val="20"/>
          <w:szCs w:val="20"/>
        </w:rPr>
        <w:t xml:space="preserve"> using</w:t>
      </w:r>
      <w:r w:rsidR="003D4EE7">
        <w:rPr>
          <w:rFonts w:ascii="Corbel" w:hAnsi="Corbel" w:cs="Corbel"/>
          <w:sz w:val="20"/>
          <w:szCs w:val="20"/>
        </w:rPr>
        <w:t xml:space="preserve"> Pentaho’s Data Integration</w:t>
      </w:r>
      <w:r w:rsidR="0093327F">
        <w:rPr>
          <w:rFonts w:ascii="Corbel" w:hAnsi="Corbel" w:cs="Corbel"/>
          <w:sz w:val="20"/>
          <w:szCs w:val="20"/>
        </w:rPr>
        <w:t xml:space="preserve"> tool</w:t>
      </w:r>
      <w:r w:rsidR="00151406">
        <w:rPr>
          <w:rFonts w:ascii="Corbel" w:hAnsi="Corbel" w:cs="Corbel"/>
          <w:sz w:val="20"/>
          <w:szCs w:val="20"/>
        </w:rPr>
        <w:t>, wrote a simple program to auto circulate these reports internally simultaneously after generation</w:t>
      </w:r>
      <w:r w:rsidR="003D4EE7">
        <w:rPr>
          <w:rFonts w:ascii="Corbel" w:hAnsi="Corbel" w:cs="Corbel"/>
          <w:sz w:val="20"/>
          <w:szCs w:val="20"/>
        </w:rPr>
        <w:t>.</w:t>
      </w:r>
      <w:r w:rsidR="003E3374">
        <w:rPr>
          <w:rFonts w:ascii="Corbel" w:hAnsi="Corbel" w:cs="Corbel"/>
          <w:sz w:val="20"/>
          <w:szCs w:val="20"/>
        </w:rPr>
        <w:t xml:space="preserve"> </w:t>
      </w:r>
    </w:p>
    <w:p w:rsidR="003D4EE7" w:rsidRDefault="003D4EE7">
      <w:pPr>
        <w:jc w:val="both"/>
        <w:rPr>
          <w:rFonts w:ascii="Corbel" w:hAnsi="Corbel" w:cs="Corbel"/>
          <w:sz w:val="20"/>
          <w:szCs w:val="20"/>
        </w:rPr>
      </w:pPr>
    </w:p>
    <w:p w:rsidR="003D4EE7" w:rsidRDefault="003D4EE7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</w:pPr>
      <w:r>
        <w:rPr>
          <w:rFonts w:ascii="Corbel" w:hAnsi="Corbel" w:cs="Corbel"/>
          <w:b/>
          <w:caps/>
          <w:spacing w:val="60"/>
          <w:sz w:val="20"/>
          <w:szCs w:val="20"/>
        </w:rPr>
        <w:t>OTHER PROJECTS</w:t>
      </w:r>
    </w:p>
    <w:p w:rsidR="00F04EA2" w:rsidRDefault="00F04EA2" w:rsidP="00F04EA2">
      <w:pPr>
        <w:jc w:val="both"/>
        <w:rPr>
          <w:rFonts w:ascii="Corbel" w:hAnsi="Corbel" w:cs="Corbel"/>
          <w:b/>
          <w:sz w:val="20"/>
          <w:szCs w:val="20"/>
        </w:rPr>
      </w:pPr>
    </w:p>
    <w:p w:rsidR="00F04EA2" w:rsidRPr="0043294E" w:rsidRDefault="00F04EA2" w:rsidP="00F04EA2">
      <w:pPr>
        <w:jc w:val="both"/>
      </w:pPr>
      <w:r>
        <w:rPr>
          <w:rFonts w:ascii="Corbel" w:hAnsi="Corbel" w:cs="Corbel"/>
          <w:b/>
          <w:sz w:val="20"/>
          <w:szCs w:val="20"/>
        </w:rPr>
        <w:t xml:space="preserve">Minesweeper </w:t>
      </w:r>
      <w:r w:rsidR="009F3914">
        <w:rPr>
          <w:rFonts w:ascii="Corbel" w:hAnsi="Corbel" w:cs="Corbel"/>
          <w:b/>
          <w:sz w:val="20"/>
          <w:szCs w:val="20"/>
        </w:rPr>
        <w:t>S</w:t>
      </w:r>
      <w:r w:rsidR="009B45FD">
        <w:rPr>
          <w:rFonts w:ascii="Corbel" w:hAnsi="Corbel" w:cs="Corbel"/>
          <w:b/>
          <w:sz w:val="20"/>
          <w:szCs w:val="20"/>
        </w:rPr>
        <w:t xml:space="preserve">olver </w:t>
      </w:r>
      <w:r w:rsidR="0043294E">
        <w:rPr>
          <w:rFonts w:ascii="Corbel" w:hAnsi="Corbel" w:cs="Corbel"/>
          <w:b/>
          <w:sz w:val="20"/>
          <w:szCs w:val="20"/>
        </w:rPr>
        <w:t>•P</w:t>
      </w:r>
      <w:r w:rsidR="0043294E" w:rsidRPr="0043294E">
        <w:rPr>
          <w:rFonts w:ascii="Corbel" w:hAnsi="Corbel" w:cs="Corbel"/>
          <w:b/>
          <w:sz w:val="20"/>
          <w:szCs w:val="20"/>
        </w:rPr>
        <w:t>roject for the Artificial Intelligence course</w:t>
      </w:r>
      <w:r w:rsidR="0043294E">
        <w:t xml:space="preserve"> </w:t>
      </w:r>
      <w:r w:rsidR="009B45FD">
        <w:rPr>
          <w:rFonts w:ascii="Corbel" w:hAnsi="Corbel" w:cs="Corbel"/>
          <w:b/>
          <w:sz w:val="20"/>
          <w:szCs w:val="20"/>
        </w:rPr>
        <w:t>•</w:t>
      </w:r>
      <w:r w:rsidR="009B45FD" w:rsidRPr="009B45FD">
        <w:rPr>
          <w:rFonts w:ascii="Corbel" w:hAnsi="Corbel" w:cs="Corbel"/>
          <w:b/>
          <w:sz w:val="20"/>
          <w:szCs w:val="20"/>
        </w:rPr>
        <w:t>Java</w:t>
      </w:r>
    </w:p>
    <w:p w:rsidR="00347D49" w:rsidRPr="00347D49" w:rsidRDefault="009B45FD" w:rsidP="003C7DD6">
      <w:pPr>
        <w:numPr>
          <w:ilvl w:val="0"/>
          <w:numId w:val="3"/>
        </w:numPr>
        <w:jc w:val="both"/>
      </w:pPr>
      <w:r>
        <w:rPr>
          <w:rFonts w:ascii="Corbel" w:hAnsi="Corbel" w:cs="Corbel"/>
          <w:sz w:val="20"/>
          <w:szCs w:val="20"/>
        </w:rPr>
        <w:t>Implemented a Java program to predict the next move in a minesweeper game.</w:t>
      </w:r>
    </w:p>
    <w:p w:rsidR="003C7DD6" w:rsidRDefault="00D552B8" w:rsidP="003C7DD6">
      <w:pPr>
        <w:numPr>
          <w:ilvl w:val="0"/>
          <w:numId w:val="3"/>
        </w:numPr>
        <w:jc w:val="both"/>
      </w:pPr>
      <w:r>
        <w:rPr>
          <w:rFonts w:ascii="Corbel" w:hAnsi="Corbel" w:cs="Corbel"/>
          <w:sz w:val="20"/>
          <w:szCs w:val="20"/>
        </w:rPr>
        <w:t>Used graph search to match with a set of patterns to predict the next move depending on the current state of the game.</w:t>
      </w:r>
      <w:r w:rsidR="009B45FD">
        <w:rPr>
          <w:rFonts w:ascii="Corbel" w:hAnsi="Corbel" w:cs="Corbel"/>
          <w:sz w:val="20"/>
          <w:szCs w:val="20"/>
        </w:rPr>
        <w:t xml:space="preserve"> </w:t>
      </w:r>
    </w:p>
    <w:p w:rsidR="003D4EE7" w:rsidRPr="00933DF1" w:rsidRDefault="0043294E" w:rsidP="009B45FD">
      <w:pPr>
        <w:numPr>
          <w:ilvl w:val="0"/>
          <w:numId w:val="3"/>
        </w:numPr>
        <w:jc w:val="both"/>
      </w:pPr>
      <w:r>
        <w:rPr>
          <w:rFonts w:ascii="Corbel" w:hAnsi="Corbel" w:cs="Corbel"/>
          <w:sz w:val="20"/>
          <w:szCs w:val="20"/>
        </w:rPr>
        <w:t>A</w:t>
      </w:r>
      <w:r w:rsidR="009B45FD">
        <w:rPr>
          <w:rFonts w:ascii="Corbel" w:hAnsi="Corbel" w:cs="Corbel"/>
          <w:sz w:val="20"/>
          <w:szCs w:val="20"/>
        </w:rPr>
        <w:t xml:space="preserve">lgorithm </w:t>
      </w:r>
      <w:r w:rsidR="003C7DD6">
        <w:rPr>
          <w:rFonts w:ascii="Corbel" w:hAnsi="Corbel" w:cs="Corbel"/>
          <w:sz w:val="20"/>
          <w:szCs w:val="20"/>
        </w:rPr>
        <w:t>solve</w:t>
      </w:r>
      <w:r>
        <w:rPr>
          <w:rFonts w:ascii="Corbel" w:hAnsi="Corbel" w:cs="Corbel"/>
          <w:sz w:val="20"/>
          <w:szCs w:val="20"/>
        </w:rPr>
        <w:t>s</w:t>
      </w:r>
      <w:r w:rsidR="003C7DD6">
        <w:rPr>
          <w:rFonts w:ascii="Corbel" w:hAnsi="Corbel" w:cs="Corbel"/>
          <w:sz w:val="20"/>
          <w:szCs w:val="20"/>
        </w:rPr>
        <w:t xml:space="preserve"> 57% beginner, 42% intermediate and 1% expert worlds</w:t>
      </w:r>
      <w:r w:rsidR="009B45FD">
        <w:rPr>
          <w:rFonts w:ascii="Corbel" w:hAnsi="Corbel" w:cs="Corbel"/>
          <w:sz w:val="20"/>
          <w:szCs w:val="20"/>
        </w:rPr>
        <w:t xml:space="preserve"> tested on </w:t>
      </w:r>
      <w:r w:rsidR="00F85B7E">
        <w:rPr>
          <w:rFonts w:ascii="Corbel" w:hAnsi="Corbel" w:cs="Corbel"/>
          <w:sz w:val="20"/>
          <w:szCs w:val="20"/>
        </w:rPr>
        <w:t xml:space="preserve">sets of </w:t>
      </w:r>
      <w:r w:rsidR="009B45FD">
        <w:rPr>
          <w:rFonts w:ascii="Corbel" w:hAnsi="Corbel" w:cs="Corbel"/>
          <w:sz w:val="20"/>
          <w:szCs w:val="20"/>
        </w:rPr>
        <w:t>million random worlds</w:t>
      </w:r>
      <w:r w:rsidR="00F04EA2">
        <w:rPr>
          <w:rFonts w:ascii="Corbel" w:hAnsi="Corbel" w:cs="Corbel"/>
          <w:sz w:val="20"/>
          <w:szCs w:val="20"/>
        </w:rPr>
        <w:t>.</w:t>
      </w:r>
    </w:p>
    <w:p w:rsidR="00933DF1" w:rsidRPr="009B45FD" w:rsidRDefault="00933DF1" w:rsidP="00933DF1">
      <w:pPr>
        <w:ind w:left="720"/>
        <w:jc w:val="both"/>
      </w:pPr>
    </w:p>
    <w:p w:rsidR="003D4EE7" w:rsidRDefault="003D4EE7">
      <w:pPr>
        <w:jc w:val="both"/>
      </w:pPr>
      <w:r>
        <w:rPr>
          <w:rFonts w:ascii="Corbel" w:hAnsi="Corbel" w:cs="Corbel"/>
          <w:b/>
          <w:sz w:val="20"/>
          <w:szCs w:val="20"/>
        </w:rPr>
        <w:t>Implementation of Local Binary Patterns</w:t>
      </w:r>
      <w:r w:rsidR="009B45FD">
        <w:rPr>
          <w:rFonts w:ascii="Corbel" w:hAnsi="Corbel" w:cs="Corbel"/>
          <w:b/>
          <w:sz w:val="20"/>
          <w:szCs w:val="20"/>
        </w:rPr>
        <w:t xml:space="preserve"> •</w:t>
      </w:r>
      <w:r w:rsidR="0043294E" w:rsidRPr="0043294E">
        <w:rPr>
          <w:rFonts w:ascii="Corbel" w:hAnsi="Corbel" w:cs="Corbel"/>
          <w:b/>
          <w:sz w:val="20"/>
          <w:szCs w:val="20"/>
        </w:rPr>
        <w:t>Research project in image compression</w:t>
      </w:r>
      <w:r w:rsidR="0043294E">
        <w:rPr>
          <w:rFonts w:ascii="Corbel" w:hAnsi="Corbel" w:cs="Corbel"/>
          <w:b/>
          <w:sz w:val="20"/>
          <w:szCs w:val="20"/>
        </w:rPr>
        <w:t xml:space="preserve"> •</w:t>
      </w:r>
      <w:r w:rsidR="009B45FD">
        <w:rPr>
          <w:rFonts w:ascii="Corbel" w:hAnsi="Corbel" w:cs="Corbel"/>
          <w:b/>
          <w:sz w:val="20"/>
          <w:szCs w:val="20"/>
        </w:rPr>
        <w:t>C++</w:t>
      </w:r>
      <w:r w:rsidR="0043294E">
        <w:rPr>
          <w:rFonts w:ascii="Corbel" w:hAnsi="Corbel" w:cs="Corbel"/>
          <w:b/>
          <w:sz w:val="20"/>
          <w:szCs w:val="20"/>
        </w:rPr>
        <w:t xml:space="preserve"> •</w:t>
      </w:r>
      <w:r w:rsidR="009B45FD">
        <w:rPr>
          <w:rFonts w:ascii="Corbel" w:hAnsi="Corbel" w:cs="Corbel"/>
          <w:b/>
          <w:sz w:val="20"/>
          <w:szCs w:val="20"/>
        </w:rPr>
        <w:t xml:space="preserve">OpenCV </w:t>
      </w:r>
    </w:p>
    <w:p w:rsidR="003D4EE7" w:rsidRDefault="003D4EE7">
      <w:pPr>
        <w:numPr>
          <w:ilvl w:val="0"/>
          <w:numId w:val="3"/>
        </w:numPr>
        <w:jc w:val="both"/>
      </w:pPr>
      <w:r>
        <w:rPr>
          <w:rFonts w:ascii="Corbel" w:hAnsi="Corbel" w:cs="Corbel"/>
          <w:sz w:val="20"/>
          <w:szCs w:val="20"/>
        </w:rPr>
        <w:t>Implemented an image compression algorithm using the concept of Local Binary Patterns in C++ along with OpenCV libraries.</w:t>
      </w:r>
    </w:p>
    <w:p w:rsidR="003D4EE7" w:rsidRDefault="0043294E">
      <w:pPr>
        <w:numPr>
          <w:ilvl w:val="0"/>
          <w:numId w:val="3"/>
        </w:numPr>
        <w:jc w:val="both"/>
      </w:pPr>
      <w:r>
        <w:rPr>
          <w:rFonts w:ascii="Corbel" w:hAnsi="Corbel" w:cs="Corbel"/>
          <w:sz w:val="20"/>
          <w:szCs w:val="20"/>
        </w:rPr>
        <w:t>Used l</w:t>
      </w:r>
      <w:r w:rsidR="003D4EE7">
        <w:rPr>
          <w:rFonts w:ascii="Corbel" w:hAnsi="Corbel" w:cs="Corbel"/>
          <w:sz w:val="20"/>
          <w:szCs w:val="20"/>
        </w:rPr>
        <w:t xml:space="preserve">ocal binary patterns as </w:t>
      </w:r>
      <w:r>
        <w:rPr>
          <w:rFonts w:ascii="Corbel" w:hAnsi="Corbel" w:cs="Corbel"/>
          <w:sz w:val="20"/>
          <w:szCs w:val="20"/>
        </w:rPr>
        <w:t xml:space="preserve">a </w:t>
      </w:r>
      <w:r w:rsidR="003D4EE7">
        <w:rPr>
          <w:rFonts w:ascii="Corbel" w:hAnsi="Corbel" w:cs="Corbel"/>
          <w:sz w:val="20"/>
          <w:szCs w:val="20"/>
        </w:rPr>
        <w:t>predictive algorithm for image compression and reconstruction.</w:t>
      </w:r>
    </w:p>
    <w:p w:rsidR="003D4EE7" w:rsidRDefault="0043294E" w:rsidP="0093327F">
      <w:pPr>
        <w:numPr>
          <w:ilvl w:val="0"/>
          <w:numId w:val="3"/>
        </w:numPr>
        <w:jc w:val="both"/>
      </w:pPr>
      <w:r>
        <w:rPr>
          <w:rFonts w:ascii="Corbel" w:hAnsi="Corbel" w:cs="Corbel"/>
          <w:sz w:val="20"/>
          <w:szCs w:val="20"/>
        </w:rPr>
        <w:t>Produced i</w:t>
      </w:r>
      <w:r w:rsidR="003D4EE7">
        <w:rPr>
          <w:rFonts w:ascii="Corbel" w:hAnsi="Corbel" w:cs="Corbel"/>
          <w:sz w:val="20"/>
          <w:szCs w:val="20"/>
        </w:rPr>
        <w:t xml:space="preserve">mages </w:t>
      </w:r>
      <w:r>
        <w:rPr>
          <w:rFonts w:ascii="Corbel" w:hAnsi="Corbel" w:cs="Corbel"/>
          <w:sz w:val="20"/>
          <w:szCs w:val="20"/>
        </w:rPr>
        <w:t>that</w:t>
      </w:r>
      <w:r w:rsidR="003D4EE7">
        <w:rPr>
          <w:rFonts w:ascii="Corbel" w:hAnsi="Corbel" w:cs="Corbel"/>
          <w:sz w:val="20"/>
          <w:szCs w:val="20"/>
        </w:rPr>
        <w:t xml:space="preserve"> h</w:t>
      </w:r>
      <w:r w:rsidR="00D761C1">
        <w:rPr>
          <w:rFonts w:ascii="Corbel" w:hAnsi="Corbel" w:cs="Corbel"/>
          <w:sz w:val="20"/>
          <w:szCs w:val="20"/>
        </w:rPr>
        <w:t xml:space="preserve">ad a 12% higher compression ratio </w:t>
      </w:r>
      <w:r w:rsidR="003D4EE7">
        <w:rPr>
          <w:rFonts w:ascii="Corbel" w:hAnsi="Corbel" w:cs="Corbel"/>
          <w:sz w:val="20"/>
          <w:szCs w:val="20"/>
        </w:rPr>
        <w:t>compared to JPEG.</w:t>
      </w:r>
    </w:p>
    <w:sectPr w:rsidR="003D4EE7">
      <w:headerReference w:type="default" r:id="rId10"/>
      <w:headerReference w:type="first" r:id="rId11"/>
      <w:pgSz w:w="12240" w:h="15840"/>
      <w:pgMar w:top="776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C91" w:rsidRDefault="008D2C91">
      <w:r>
        <w:separator/>
      </w:r>
    </w:p>
  </w:endnote>
  <w:endnote w:type="continuationSeparator" w:id="0">
    <w:p w:rsidR="008D2C91" w:rsidRDefault="008D2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akaoPGothi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C91" w:rsidRDefault="008D2C91">
      <w:r>
        <w:separator/>
      </w:r>
    </w:p>
  </w:footnote>
  <w:footnote w:type="continuationSeparator" w:id="0">
    <w:p w:rsidR="008D2C91" w:rsidRDefault="008D2C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EE7" w:rsidRDefault="003D4EE7">
    <w:pPr>
      <w:pStyle w:val="Header"/>
      <w:jc w:val="right"/>
    </w:pPr>
    <w:r>
      <w:rPr>
        <w:rFonts w:ascii="Calibri" w:hAnsi="Calibri" w:cs="Calibri"/>
        <w:i/>
        <w:sz w:val="20"/>
        <w:szCs w:val="20"/>
      </w:rPr>
      <w:t xml:space="preserve">First Last, Page </w:t>
    </w:r>
    <w:r>
      <w:rPr>
        <w:rStyle w:val="PageNumber"/>
        <w:rFonts w:cs="Calibri"/>
        <w:i/>
        <w:sz w:val="20"/>
        <w:szCs w:val="20"/>
      </w:rPr>
      <w:fldChar w:fldCharType="begin"/>
    </w:r>
    <w:r>
      <w:rPr>
        <w:rStyle w:val="PageNumber"/>
        <w:rFonts w:cs="Calibri"/>
        <w:i/>
        <w:sz w:val="20"/>
        <w:szCs w:val="20"/>
      </w:rPr>
      <w:instrText xml:space="preserve"> PAGE </w:instrText>
    </w:r>
    <w:r>
      <w:rPr>
        <w:rStyle w:val="PageNumber"/>
        <w:rFonts w:cs="Calibri"/>
        <w:i/>
        <w:sz w:val="20"/>
        <w:szCs w:val="20"/>
      </w:rPr>
      <w:fldChar w:fldCharType="separate"/>
    </w:r>
    <w:r>
      <w:rPr>
        <w:rStyle w:val="PageNumber"/>
        <w:rFonts w:cs="Calibri"/>
        <w:i/>
        <w:sz w:val="20"/>
        <w:szCs w:val="20"/>
      </w:rPr>
      <w:t>2</w:t>
    </w:r>
    <w:r>
      <w:rPr>
        <w:rStyle w:val="PageNumber"/>
        <w:rFonts w:cs="Calibri"/>
        <w:i/>
        <w:sz w:val="20"/>
        <w:szCs w:val="20"/>
      </w:rPr>
      <w:fldChar w:fldCharType="end"/>
    </w:r>
  </w:p>
  <w:p w:rsidR="003D4EE7" w:rsidRDefault="003D4EE7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EE7" w:rsidRDefault="003D4EE7">
    <w:pPr>
      <w:pStyle w:val="Header"/>
    </w:pPr>
    <w:r>
      <w:rPr>
        <w:rFonts w:ascii="Calibri" w:hAnsi="Calibri" w:cs="Calibri"/>
        <w:sz w:val="2"/>
        <w:szCs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  <w:szCs w:val="20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pacing w:val="-3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  <w:szCs w:val="20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  <w:szCs w:val="2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3C3B"/>
    <w:rsid w:val="00063AE4"/>
    <w:rsid w:val="00084CAD"/>
    <w:rsid w:val="0014571D"/>
    <w:rsid w:val="00151406"/>
    <w:rsid w:val="001C3C29"/>
    <w:rsid w:val="001C4020"/>
    <w:rsid w:val="00205094"/>
    <w:rsid w:val="00286EB9"/>
    <w:rsid w:val="00292E7E"/>
    <w:rsid w:val="002A437E"/>
    <w:rsid w:val="002F4A5B"/>
    <w:rsid w:val="00347D49"/>
    <w:rsid w:val="003B5489"/>
    <w:rsid w:val="003C7DD6"/>
    <w:rsid w:val="003D4EE7"/>
    <w:rsid w:val="003D70FD"/>
    <w:rsid w:val="003E3374"/>
    <w:rsid w:val="003F6CF1"/>
    <w:rsid w:val="00415F56"/>
    <w:rsid w:val="0043294E"/>
    <w:rsid w:val="004608E7"/>
    <w:rsid w:val="00492478"/>
    <w:rsid w:val="004A3EC1"/>
    <w:rsid w:val="004A66CB"/>
    <w:rsid w:val="004D3214"/>
    <w:rsid w:val="004F2DC1"/>
    <w:rsid w:val="005165F3"/>
    <w:rsid w:val="00531D17"/>
    <w:rsid w:val="0057347D"/>
    <w:rsid w:val="00592CCC"/>
    <w:rsid w:val="005A5D3E"/>
    <w:rsid w:val="005B0E91"/>
    <w:rsid w:val="005E66BE"/>
    <w:rsid w:val="005F131A"/>
    <w:rsid w:val="0064496A"/>
    <w:rsid w:val="00650068"/>
    <w:rsid w:val="0065592D"/>
    <w:rsid w:val="006B3C3B"/>
    <w:rsid w:val="006B45BD"/>
    <w:rsid w:val="006E1753"/>
    <w:rsid w:val="006E48EE"/>
    <w:rsid w:val="006E7070"/>
    <w:rsid w:val="00736707"/>
    <w:rsid w:val="00760F5A"/>
    <w:rsid w:val="007C6BBE"/>
    <w:rsid w:val="008021DC"/>
    <w:rsid w:val="0084499D"/>
    <w:rsid w:val="00865A42"/>
    <w:rsid w:val="008D2C91"/>
    <w:rsid w:val="008F0EB2"/>
    <w:rsid w:val="00916386"/>
    <w:rsid w:val="0093327F"/>
    <w:rsid w:val="00933DF1"/>
    <w:rsid w:val="00970C18"/>
    <w:rsid w:val="00997695"/>
    <w:rsid w:val="009A7CB0"/>
    <w:rsid w:val="009B45FD"/>
    <w:rsid w:val="009C496A"/>
    <w:rsid w:val="009D707D"/>
    <w:rsid w:val="009F3914"/>
    <w:rsid w:val="009F6BE7"/>
    <w:rsid w:val="00A36C0B"/>
    <w:rsid w:val="00A732DD"/>
    <w:rsid w:val="00A811FA"/>
    <w:rsid w:val="00AC5359"/>
    <w:rsid w:val="00AD5DEF"/>
    <w:rsid w:val="00AF11C6"/>
    <w:rsid w:val="00B42EB2"/>
    <w:rsid w:val="00BA1BC2"/>
    <w:rsid w:val="00BC7792"/>
    <w:rsid w:val="00CD0BFD"/>
    <w:rsid w:val="00D23C08"/>
    <w:rsid w:val="00D3495B"/>
    <w:rsid w:val="00D414E9"/>
    <w:rsid w:val="00D552B8"/>
    <w:rsid w:val="00D761C1"/>
    <w:rsid w:val="00D80576"/>
    <w:rsid w:val="00DF7524"/>
    <w:rsid w:val="00E23312"/>
    <w:rsid w:val="00E4409E"/>
    <w:rsid w:val="00E70BB6"/>
    <w:rsid w:val="00EB2344"/>
    <w:rsid w:val="00EC7329"/>
    <w:rsid w:val="00EE1086"/>
    <w:rsid w:val="00EE46EA"/>
    <w:rsid w:val="00F04EA2"/>
    <w:rsid w:val="00F12F14"/>
    <w:rsid w:val="00F43C38"/>
    <w:rsid w:val="00F85B7E"/>
    <w:rsid w:val="00FA667C"/>
    <w:rsid w:val="00FD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9AF3B96"/>
  <w15:chartTrackingRefBased/>
  <w15:docId w15:val="{C99875D0-9BDE-4543-B64D-21B9A080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sz w:val="20"/>
      <w:szCs w:val="20"/>
    </w:rPr>
  </w:style>
  <w:style w:type="character" w:customStyle="1" w:styleId="WW8Num2z0">
    <w:name w:val="WW8Num2z0"/>
    <w:rPr>
      <w:rFonts w:ascii="Symbol" w:hAnsi="Symbol" w:cs="Symbol" w:hint="default"/>
      <w:spacing w:val="-3"/>
    </w:rPr>
  </w:style>
  <w:style w:type="character" w:customStyle="1" w:styleId="WW8Num3z0">
    <w:name w:val="WW8Num3z0"/>
    <w:rPr>
      <w:rFonts w:ascii="Symbol" w:hAnsi="Symbol" w:cs="Symbol" w:hint="default"/>
      <w:sz w:val="20"/>
      <w:szCs w:val="20"/>
    </w:rPr>
  </w:style>
  <w:style w:type="character" w:customStyle="1" w:styleId="WW8Num4z0">
    <w:name w:val="WW8Num4z0"/>
    <w:rPr>
      <w:rFonts w:ascii="Symbol" w:hAnsi="Symbol" w:cs="Symbol" w:hint="default"/>
      <w:sz w:val="20"/>
      <w:szCs w:val="20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HeaderChar">
    <w:name w:val="Header Char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PlainTextChar">
    <w:name w:val="Plain Text Char"/>
    <w:rPr>
      <w:rFonts w:ascii="Courier New" w:eastAsia="Times New Roman" w:hAnsi="Courier New" w:cs="Courier New"/>
      <w:sz w:val="20"/>
      <w:szCs w:val="20"/>
    </w:rPr>
  </w:style>
  <w:style w:type="character" w:customStyle="1" w:styleId="FooterChar">
    <w:name w:val="Footer Char"/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TakaoPGothi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styleId="UnresolvedMention">
    <w:name w:val="Unresolved Mention"/>
    <w:uiPriority w:val="99"/>
    <w:semiHidden/>
    <w:unhideWhenUsed/>
    <w:rsid w:val="00844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shwinbalachandra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alachaa@uci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shwinbalachandr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Links>
    <vt:vector size="18" baseType="variant">
      <vt:variant>
        <vt:i4>1376342</vt:i4>
      </vt:variant>
      <vt:variant>
        <vt:i4>6</vt:i4>
      </vt:variant>
      <vt:variant>
        <vt:i4>0</vt:i4>
      </vt:variant>
      <vt:variant>
        <vt:i4>5</vt:i4>
      </vt:variant>
      <vt:variant>
        <vt:lpwstr>https://github.com/ashwinbalachandran</vt:lpwstr>
      </vt:variant>
      <vt:variant>
        <vt:lpwstr/>
      </vt:variant>
      <vt:variant>
        <vt:i4>6488160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http://www.linkedin.com/in/ashwinbalachandran/</vt:lpwstr>
      </vt:variant>
      <vt:variant>
        <vt:lpwstr/>
      </vt:variant>
      <vt:variant>
        <vt:i4>458810</vt:i4>
      </vt:variant>
      <vt:variant>
        <vt:i4>0</vt:i4>
      </vt:variant>
      <vt:variant>
        <vt:i4>0</vt:i4>
      </vt:variant>
      <vt:variant>
        <vt:i4>5</vt:i4>
      </vt:variant>
      <vt:variant>
        <vt:lpwstr>mailto:balachaa@uci.edu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Kung,Jaclyn</dc:creator>
  <cp:keywords/>
  <dc:description/>
  <cp:lastModifiedBy>Ashwin Balachandran</cp:lastModifiedBy>
  <cp:revision>7</cp:revision>
  <cp:lastPrinted>2018-12-11T19:14:00Z</cp:lastPrinted>
  <dcterms:created xsi:type="dcterms:W3CDTF">2019-04-06T23:36:00Z</dcterms:created>
  <dcterms:modified xsi:type="dcterms:W3CDTF">2019-04-28T08:53:00Z</dcterms:modified>
</cp:coreProperties>
</file>